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B971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B971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6865451F" w:rsidR="00587AEE" w:rsidRPr="00587AEE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dich COVID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273A8FA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2A263BBD" w14:textId="49F22A7A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394FD626" w14:textId="4F27B096" w:rsidR="00F0286C" w:rsidRDefault="00B971B1" w:rsidP="00F0286C">
      <w:pPr>
        <w:pStyle w:val="ListParagraph"/>
        <w:numPr>
          <w:ilvl w:val="0"/>
          <w:numId w:val="33"/>
        </w:numPr>
      </w:pPr>
      <w:hyperlink r:id="rId11" w:history="1">
        <w:r w:rsidR="00F0286C" w:rsidRPr="005A5D72">
          <w:rPr>
            <w:rStyle w:val="Hyperlink"/>
          </w:rPr>
          <w:t>Luotquangsontung.hust@gmail.com</w:t>
        </w:r>
      </w:hyperlink>
    </w:p>
    <w:p w14:paraId="1BC42F68" w14:textId="016EAE98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0E2C9B91" w14:textId="14EF59F5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2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0EE106C2" w14:textId="22A2D2EF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459B6159" w14:textId="77777777" w:rsid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Công</w:t>
      </w:r>
      <w:proofErr w:type="spellEnd"/>
      <w:r>
        <w:t xml:space="preserve"> ty TNHH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– Quang – Sơn – </w:t>
      </w:r>
      <w:proofErr w:type="spellStart"/>
      <w:r>
        <w:t>Tùng</w:t>
      </w:r>
      <w:proofErr w:type="spellEnd"/>
    </w:p>
    <w:p w14:paraId="74F27E8D" w14:textId="77777777" w:rsidR="00F0286C" w:rsidRDefault="00B971B1" w:rsidP="00F0286C">
      <w:pPr>
        <w:pStyle w:val="ListParagraph"/>
        <w:numPr>
          <w:ilvl w:val="0"/>
          <w:numId w:val="33"/>
        </w:numPr>
      </w:pPr>
      <w:hyperlink r:id="rId13" w:history="1">
        <w:r w:rsidR="00F0286C" w:rsidRPr="005A5D72">
          <w:rPr>
            <w:rStyle w:val="Hyperlink"/>
          </w:rPr>
          <w:t>Luotquangsontung.hust@gmail.com</w:t>
        </w:r>
      </w:hyperlink>
    </w:p>
    <w:p w14:paraId="15EDE4A8" w14:textId="77777777" w:rsidR="00F0286C" w:rsidRDefault="00F0286C" w:rsidP="00F0286C">
      <w:pPr>
        <w:pStyle w:val="ListParagraph"/>
        <w:numPr>
          <w:ilvl w:val="0"/>
          <w:numId w:val="33"/>
        </w:numPr>
      </w:pPr>
      <w:r>
        <w:t>Hotline: 038399999</w:t>
      </w:r>
    </w:p>
    <w:p w14:paraId="6269B734" w14:textId="77777777" w:rsidR="00F0286C" w:rsidRPr="00F0286C" w:rsidRDefault="00F0286C" w:rsidP="00F0286C">
      <w:pPr>
        <w:pStyle w:val="ListParagraph"/>
        <w:numPr>
          <w:ilvl w:val="0"/>
          <w:numId w:val="33"/>
        </w:numPr>
      </w:pPr>
      <w:proofErr w:type="spellStart"/>
      <w:r>
        <w:t>Fanpage</w:t>
      </w:r>
      <w:proofErr w:type="spellEnd"/>
      <w:r>
        <w:t>:</w:t>
      </w:r>
      <w:r w:rsidRPr="00F0286C">
        <w:t xml:space="preserve"> </w:t>
      </w:r>
      <w:hyperlink r:id="rId14" w:history="1">
        <w:r>
          <w:rPr>
            <w:rStyle w:val="Hyperlink"/>
          </w:rPr>
          <w:t>https://www.facebook.com/</w:t>
        </w:r>
      </w:hyperlink>
      <w:r>
        <w:t>luotquangsontung</w:t>
      </w:r>
    </w:p>
    <w:p w14:paraId="1E7F1130" w14:textId="0CA62C3F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DFC2502" w14:textId="08F72DD2" w:rsidR="00F0286C" w:rsidRDefault="00F0286C" w:rsidP="00F0286C">
      <w:pPr>
        <w:pStyle w:val="ListParagraph"/>
        <w:numPr>
          <w:ilvl w:val="0"/>
          <w:numId w:val="34"/>
        </w:numPr>
      </w:pPr>
      <w:proofErr w:type="spellStart"/>
      <w:proofErr w:type="gramStart"/>
      <w:r>
        <w:t>Lượt</w:t>
      </w:r>
      <w:proofErr w:type="spellEnd"/>
      <w:r>
        <w:t xml:space="preserve"> :</w:t>
      </w:r>
      <w:proofErr w:type="gramEnd"/>
      <w:r>
        <w:t xml:space="preserve"> </w:t>
      </w:r>
    </w:p>
    <w:p w14:paraId="0DA58D16" w14:textId="19DF925A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Quang :</w:t>
      </w:r>
      <w:proofErr w:type="gramEnd"/>
    </w:p>
    <w:p w14:paraId="5353D5A6" w14:textId="77777777" w:rsid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Sơn :</w:t>
      </w:r>
      <w:proofErr w:type="gramEnd"/>
    </w:p>
    <w:p w14:paraId="30FE402B" w14:textId="7908EE81" w:rsidR="00F0286C" w:rsidRPr="00F0286C" w:rsidRDefault="00F0286C" w:rsidP="00F0286C">
      <w:pPr>
        <w:pStyle w:val="ListParagraph"/>
        <w:numPr>
          <w:ilvl w:val="0"/>
          <w:numId w:val="34"/>
        </w:numPr>
      </w:pPr>
      <w:proofErr w:type="gramStart"/>
      <w:r>
        <w:t>Tung :</w:t>
      </w:r>
      <w:proofErr w:type="gramEnd"/>
      <w:r>
        <w:t xml:space="preserve"> </w:t>
      </w:r>
    </w:p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6B2B5EF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0FA8164" w14:textId="6968443E" w:rsidR="00F0286C" w:rsidRDefault="00F0286C" w:rsidP="00F0286C">
      <w:pPr>
        <w:pStyle w:val="ListParagraph"/>
        <w:numPr>
          <w:ilvl w:val="0"/>
          <w:numId w:val="35"/>
        </w:numPr>
      </w:pPr>
      <w:r>
        <w:t xml:space="preserve">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COVID.</w:t>
      </w:r>
    </w:p>
    <w:p w14:paraId="600EFEF3" w14:textId="60FE1A52" w:rsidR="00F0286C" w:rsidRDefault="00F0286C" w:rsidP="00F0286C">
      <w:pPr>
        <w:pStyle w:val="ListParagraph"/>
        <w:numPr>
          <w:ilvl w:val="0"/>
          <w:numId w:val="3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F44B002" w14:textId="7EC6B61E" w:rsidR="00F0286C" w:rsidRPr="00F0286C" w:rsidRDefault="00F0286C" w:rsidP="00F0286C">
      <w:pPr>
        <w:pStyle w:val="ListParagraph"/>
        <w:numPr>
          <w:ilvl w:val="0"/>
          <w:numId w:val="35"/>
        </w:numPr>
      </w:pPr>
      <w:r>
        <w:t>…</w:t>
      </w:r>
    </w:p>
    <w:p w14:paraId="0D2D6649" w14:textId="13CAE7A0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6A248F62" w14:textId="3C534C55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Adasdasdas</w:t>
      </w:r>
      <w:proofErr w:type="spellEnd"/>
    </w:p>
    <w:p w14:paraId="504CDCED" w14:textId="317B8F60" w:rsid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Ádas</w:t>
      </w:r>
      <w:proofErr w:type="spellEnd"/>
    </w:p>
    <w:p w14:paraId="3B5DF465" w14:textId="68AE3370" w:rsidR="00F0286C" w:rsidRDefault="00F0286C" w:rsidP="00F0286C">
      <w:pPr>
        <w:pStyle w:val="ListParagraph"/>
        <w:numPr>
          <w:ilvl w:val="0"/>
          <w:numId w:val="36"/>
        </w:numPr>
      </w:pPr>
      <w:r>
        <w:t>Da</w:t>
      </w:r>
    </w:p>
    <w:p w14:paraId="54CF1B2B" w14:textId="430D1790" w:rsidR="00F0286C" w:rsidRPr="00F0286C" w:rsidRDefault="00F0286C" w:rsidP="00F0286C">
      <w:pPr>
        <w:pStyle w:val="ListParagraph"/>
        <w:numPr>
          <w:ilvl w:val="0"/>
          <w:numId w:val="36"/>
        </w:numPr>
      </w:pPr>
      <w:proofErr w:type="spellStart"/>
      <w:r>
        <w:t>sdasdasdas</w:t>
      </w:r>
      <w:proofErr w:type="spellEnd"/>
    </w:p>
    <w:p w14:paraId="7188314F" w14:textId="2403BB3E" w:rsidR="00947316" w:rsidRDefault="00947316" w:rsidP="00A9178E">
      <w:pPr>
        <w:pStyle w:val="Heading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E3304E7" w14:textId="410241BF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Sdfkjgasdjhdas</w:t>
      </w:r>
      <w:proofErr w:type="spellEnd"/>
    </w:p>
    <w:p w14:paraId="702DACE2" w14:textId="602286DD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lastRenderedPageBreak/>
        <w:t>Ádas</w:t>
      </w:r>
      <w:proofErr w:type="spellEnd"/>
    </w:p>
    <w:p w14:paraId="6932062A" w14:textId="73A3E593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Đâs</w:t>
      </w:r>
      <w:proofErr w:type="spellEnd"/>
    </w:p>
    <w:p w14:paraId="71AB35C1" w14:textId="7DBC5688" w:rsidR="002B7142" w:rsidRDefault="002B7142" w:rsidP="002B7142">
      <w:pPr>
        <w:pStyle w:val="ListParagraph"/>
        <w:numPr>
          <w:ilvl w:val="0"/>
          <w:numId w:val="37"/>
        </w:numPr>
      </w:pPr>
      <w:r>
        <w:t>D</w:t>
      </w:r>
    </w:p>
    <w:p w14:paraId="2F74D0AF" w14:textId="3384EE91" w:rsid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66729FAD" w14:textId="015333D5" w:rsidR="002B7142" w:rsidRPr="002B7142" w:rsidRDefault="002B7142" w:rsidP="002B7142">
      <w:pPr>
        <w:pStyle w:val="ListParagraph"/>
        <w:numPr>
          <w:ilvl w:val="0"/>
          <w:numId w:val="37"/>
        </w:numPr>
      </w:pPr>
      <w:proofErr w:type="spellStart"/>
      <w:r>
        <w:t>ád</w:t>
      </w:r>
      <w:proofErr w:type="spellEnd"/>
    </w:p>
    <w:p w14:paraId="1118375C" w14:textId="76022054" w:rsidR="00F3362F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A9F29E8" w14:textId="3D6CBAE3" w:rsidR="0021059B" w:rsidRDefault="0021059B" w:rsidP="0021059B">
      <w:pPr>
        <w:pStyle w:val="ListParagraph"/>
        <w:numPr>
          <w:ilvl w:val="0"/>
          <w:numId w:val="38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F4A6D76" w14:textId="22EA75F9" w:rsidR="0021059B" w:rsidRPr="0021059B" w:rsidRDefault="0021059B" w:rsidP="0021059B">
      <w:pPr>
        <w:pStyle w:val="ListParagraph"/>
        <w:numPr>
          <w:ilvl w:val="0"/>
          <w:numId w:val="39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 w:rsidRPr="0021059B">
        <w:rPr>
          <w:rFonts w:ascii="Univers" w:hAnsi="Univers"/>
          <w:color w:val="2B2B2B"/>
        </w:rPr>
        <w:t>.</w:t>
      </w:r>
    </w:p>
    <w:p w14:paraId="17BC9160" w14:textId="09A280C6" w:rsidR="0021059B" w:rsidRPr="0021059B" w:rsidRDefault="0021059B" w:rsidP="0021059B">
      <w:pPr>
        <w:pStyle w:val="ListParagraph"/>
        <w:numPr>
          <w:ilvl w:val="0"/>
          <w:numId w:val="39"/>
        </w:numPr>
      </w:pPr>
      <w:proofErr w:type="spellStart"/>
      <w:r>
        <w:rPr>
          <w:rFonts w:ascii="Univers" w:hAnsi="Univers"/>
          <w:color w:val="2B2B2B"/>
        </w:rPr>
        <w:t>Làm</w:t>
      </w:r>
      <w:proofErr w:type="spellEnd"/>
      <w:r>
        <w:rPr>
          <w:rFonts w:ascii="Univers" w:hAnsi="Univers"/>
          <w:color w:val="2B2B2B"/>
        </w:rPr>
        <w:t xml:space="preserve"> </w:t>
      </w:r>
      <w:proofErr w:type="spellStart"/>
      <w:r>
        <w:rPr>
          <w:rFonts w:ascii="Univers" w:hAnsi="Univers"/>
          <w:color w:val="2B2B2B"/>
        </w:rPr>
        <w:t>t</w:t>
      </w:r>
      <w:r>
        <w:rPr>
          <w:rFonts w:ascii="Calibri" w:hAnsi="Calibri"/>
          <w:color w:val="2B2B2B"/>
        </w:rPr>
        <w:t>ăng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sự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hài</w:t>
      </w:r>
      <w:proofErr w:type="spellEnd"/>
      <w:r>
        <w:rPr>
          <w:rFonts w:ascii="Calibri" w:hAnsi="Calibri"/>
          <w:color w:val="2B2B2B"/>
        </w:rPr>
        <w:t xml:space="preserve"> long </w:t>
      </w:r>
      <w:proofErr w:type="spellStart"/>
      <w:r>
        <w:rPr>
          <w:rFonts w:ascii="Calibri" w:hAnsi="Calibri"/>
          <w:color w:val="2B2B2B"/>
        </w:rPr>
        <w:t>của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khách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hàng</w:t>
      </w:r>
      <w:proofErr w:type="spellEnd"/>
    </w:p>
    <w:p w14:paraId="3A32E121" w14:textId="45C095CE" w:rsidR="0021059B" w:rsidRPr="0021059B" w:rsidRDefault="0021059B" w:rsidP="0021059B">
      <w:pPr>
        <w:pStyle w:val="ListParagraph"/>
        <w:numPr>
          <w:ilvl w:val="0"/>
          <w:numId w:val="39"/>
        </w:numPr>
      </w:pPr>
      <w:proofErr w:type="spellStart"/>
      <w:r>
        <w:rPr>
          <w:rFonts w:ascii="Univers" w:hAnsi="Univers"/>
          <w:color w:val="2B2B2B"/>
        </w:rPr>
        <w:t>Gi</w:t>
      </w:r>
      <w:r>
        <w:rPr>
          <w:rFonts w:ascii="Calibri" w:hAnsi="Calibri"/>
          <w:color w:val="2B2B2B"/>
        </w:rPr>
        <w:t>ảm</w:t>
      </w:r>
      <w:proofErr w:type="spellEnd"/>
      <w:r>
        <w:rPr>
          <w:rFonts w:ascii="Calibri" w:hAnsi="Calibri"/>
          <w:color w:val="2B2B2B"/>
        </w:rPr>
        <w:t xml:space="preserve"> chi </w:t>
      </w:r>
      <w:proofErr w:type="spellStart"/>
      <w:r>
        <w:rPr>
          <w:rFonts w:ascii="Calibri" w:hAnsi="Calibri"/>
          <w:color w:val="2B2B2B"/>
        </w:rPr>
        <w:t>phí</w:t>
      </w:r>
      <w:proofErr w:type="spellEnd"/>
      <w:r>
        <w:rPr>
          <w:rFonts w:ascii="Calibri" w:hAnsi="Calibri"/>
          <w:color w:val="2B2B2B"/>
        </w:rPr>
        <w:t xml:space="preserve"> lao </w:t>
      </w:r>
      <w:proofErr w:type="spellStart"/>
      <w:r>
        <w:rPr>
          <w:rFonts w:ascii="Calibri" w:hAnsi="Calibri"/>
          <w:color w:val="2B2B2B"/>
        </w:rPr>
        <w:t>động</w:t>
      </w:r>
      <w:proofErr w:type="spellEnd"/>
    </w:p>
    <w:p w14:paraId="083FD003" w14:textId="72689B00" w:rsidR="0021059B" w:rsidRDefault="0021059B" w:rsidP="0021059B">
      <w:pPr>
        <w:pStyle w:val="ListParagraph"/>
        <w:numPr>
          <w:ilvl w:val="0"/>
          <w:numId w:val="39"/>
        </w:numPr>
      </w:pPr>
      <w:proofErr w:type="spellStart"/>
      <w:r>
        <w:rPr>
          <w:rFonts w:ascii="Univers" w:hAnsi="Univers"/>
          <w:color w:val="2B2B2B"/>
        </w:rPr>
        <w:t>Nhi</w:t>
      </w:r>
      <w:r>
        <w:rPr>
          <w:rFonts w:ascii="Calibri" w:hAnsi="Calibri"/>
          <w:color w:val="2B2B2B"/>
        </w:rPr>
        <w:t>ều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mục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đích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sử</w:t>
      </w:r>
      <w:proofErr w:type="spellEnd"/>
      <w:r>
        <w:rPr>
          <w:rFonts w:ascii="Calibri" w:hAnsi="Calibri"/>
          <w:color w:val="2B2B2B"/>
        </w:rPr>
        <w:t xml:space="preserve"> </w:t>
      </w:r>
      <w:proofErr w:type="spellStart"/>
      <w:r>
        <w:rPr>
          <w:rFonts w:ascii="Calibri" w:hAnsi="Calibri"/>
          <w:color w:val="2B2B2B"/>
        </w:rPr>
        <w:t>dụng</w:t>
      </w:r>
      <w:proofErr w:type="spellEnd"/>
    </w:p>
    <w:p w14:paraId="2B758240" w14:textId="320F367A" w:rsidR="0021059B" w:rsidRDefault="0021059B" w:rsidP="0021059B">
      <w:pPr>
        <w:pStyle w:val="ListParagraph"/>
        <w:numPr>
          <w:ilvl w:val="0"/>
          <w:numId w:val="38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CA9BA52" w14:textId="0640B961" w:rsidR="0021059B" w:rsidRDefault="0021059B" w:rsidP="0021059B">
      <w:pPr>
        <w:pStyle w:val="ListParagraph"/>
        <w:numPr>
          <w:ilvl w:val="0"/>
          <w:numId w:val="40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7C14674C" w14:textId="3A3B0013" w:rsidR="0021059B" w:rsidRDefault="0021059B" w:rsidP="0021059B">
      <w:pPr>
        <w:pStyle w:val="ListParagraph"/>
        <w:numPr>
          <w:ilvl w:val="0"/>
          <w:numId w:val="40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047E9F90" w14:textId="75AC9C7E" w:rsidR="0021059B" w:rsidRPr="0021059B" w:rsidRDefault="0021059B" w:rsidP="0021059B">
      <w:pPr>
        <w:pStyle w:val="ListParagraph"/>
        <w:numPr>
          <w:ilvl w:val="0"/>
          <w:numId w:val="40"/>
        </w:numPr>
      </w:pP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chatbot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23685D" w14:textId="77777777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CB60D16" w14:textId="77777777" w:rsidR="002814C8" w:rsidRDefault="002814C8" w:rsidP="00E31DB9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480ADFF8" w14:textId="77777777" w:rsidR="00F930E7" w:rsidRDefault="002814C8" w:rsidP="00E31DB9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03D23F8F" w14:textId="21513812" w:rsidR="00F930E7" w:rsidRDefault="00F930E7" w:rsidP="00E31DB9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lastRenderedPageBreak/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B7F09" w14:textId="77777777" w:rsidR="00B971B1" w:rsidRDefault="00B971B1">
      <w:r>
        <w:separator/>
      </w:r>
    </w:p>
    <w:p w14:paraId="47154540" w14:textId="77777777" w:rsidR="00B971B1" w:rsidRDefault="00B971B1"/>
  </w:endnote>
  <w:endnote w:type="continuationSeparator" w:id="0">
    <w:p w14:paraId="4528C376" w14:textId="77777777" w:rsidR="00B971B1" w:rsidRDefault="00B971B1">
      <w:r>
        <w:continuationSeparator/>
      </w:r>
    </w:p>
    <w:p w14:paraId="47DF4C86" w14:textId="77777777" w:rsidR="00B971B1" w:rsidRDefault="00B97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A1F4F" w14:textId="77777777" w:rsidR="00B971B1" w:rsidRDefault="00B971B1">
      <w:r>
        <w:separator/>
      </w:r>
    </w:p>
    <w:p w14:paraId="3A1FF5A3" w14:textId="77777777" w:rsidR="00B971B1" w:rsidRDefault="00B971B1"/>
  </w:footnote>
  <w:footnote w:type="continuationSeparator" w:id="0">
    <w:p w14:paraId="05613B2B" w14:textId="77777777" w:rsidR="00B971B1" w:rsidRDefault="00B971B1">
      <w:r>
        <w:continuationSeparator/>
      </w:r>
    </w:p>
    <w:p w14:paraId="7E27930B" w14:textId="77777777" w:rsidR="00B971B1" w:rsidRDefault="00B971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E96BCF"/>
    <w:multiLevelType w:val="hybridMultilevel"/>
    <w:tmpl w:val="421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1401AA"/>
    <w:multiLevelType w:val="hybridMultilevel"/>
    <w:tmpl w:val="29A06A78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4676E9"/>
    <w:multiLevelType w:val="hybridMultilevel"/>
    <w:tmpl w:val="3EEE7E78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4" w15:restartNumberingAfterBreak="0">
    <w:nsid w:val="179D124B"/>
    <w:multiLevelType w:val="hybridMultilevel"/>
    <w:tmpl w:val="D2BE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2335563A"/>
    <w:multiLevelType w:val="hybridMultilevel"/>
    <w:tmpl w:val="7F92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55427D88"/>
    <w:multiLevelType w:val="hybridMultilevel"/>
    <w:tmpl w:val="417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1F149E"/>
    <w:multiLevelType w:val="hybridMultilevel"/>
    <w:tmpl w:val="2F9C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7CEC3583"/>
    <w:multiLevelType w:val="hybridMultilevel"/>
    <w:tmpl w:val="322E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38"/>
  </w:num>
  <w:num w:numId="21">
    <w:abstractNumId w:val="37"/>
  </w:num>
  <w:num w:numId="22">
    <w:abstractNumId w:val="25"/>
  </w:num>
  <w:num w:numId="23">
    <w:abstractNumId w:val="22"/>
  </w:num>
  <w:num w:numId="24">
    <w:abstractNumId w:val="27"/>
  </w:num>
  <w:num w:numId="25">
    <w:abstractNumId w:val="31"/>
  </w:num>
  <w:num w:numId="26">
    <w:abstractNumId w:val="28"/>
  </w:num>
  <w:num w:numId="27">
    <w:abstractNumId w:val="35"/>
  </w:num>
  <w:num w:numId="28">
    <w:abstractNumId w:val="32"/>
  </w:num>
  <w:num w:numId="29">
    <w:abstractNumId w:val="23"/>
  </w:num>
  <w:num w:numId="30">
    <w:abstractNumId w:val="20"/>
  </w:num>
  <w:num w:numId="31">
    <w:abstractNumId w:val="34"/>
  </w:num>
  <w:num w:numId="32">
    <w:abstractNumId w:val="30"/>
  </w:num>
  <w:num w:numId="33">
    <w:abstractNumId w:val="36"/>
  </w:num>
  <w:num w:numId="34">
    <w:abstractNumId w:val="39"/>
  </w:num>
  <w:num w:numId="35">
    <w:abstractNumId w:val="33"/>
  </w:num>
  <w:num w:numId="36">
    <w:abstractNumId w:val="24"/>
  </w:num>
  <w:num w:numId="37">
    <w:abstractNumId w:val="18"/>
  </w:num>
  <w:num w:numId="38">
    <w:abstractNumId w:val="29"/>
  </w:num>
  <w:num w:numId="39">
    <w:abstractNumId w:val="1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74DD"/>
    <w:rsid w:val="001706A0"/>
    <w:rsid w:val="00170971"/>
    <w:rsid w:val="0017102C"/>
    <w:rsid w:val="00175BC5"/>
    <w:rsid w:val="00180183"/>
    <w:rsid w:val="00191F37"/>
    <w:rsid w:val="00192437"/>
    <w:rsid w:val="00193FA6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0E48"/>
    <w:rsid w:val="00201E3C"/>
    <w:rsid w:val="0021059B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B714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5FEC"/>
    <w:rsid w:val="00543831"/>
    <w:rsid w:val="005444C6"/>
    <w:rsid w:val="0054514B"/>
    <w:rsid w:val="00546773"/>
    <w:rsid w:val="00551F94"/>
    <w:rsid w:val="00564F32"/>
    <w:rsid w:val="005774E1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1B1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286C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Luotquangsontung.hust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otquangsontung.hust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neDrive\Techlink\Templates\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A191F-376E-4DBA-AA39-CA17432B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</Template>
  <TotalTime>103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5236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Sơn Lưu</cp:lastModifiedBy>
  <cp:revision>55</cp:revision>
  <cp:lastPrinted>2008-03-13T11:02:00Z</cp:lastPrinted>
  <dcterms:created xsi:type="dcterms:W3CDTF">2018-10-22T04:18:00Z</dcterms:created>
  <dcterms:modified xsi:type="dcterms:W3CDTF">2020-06-07T16:32:00Z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